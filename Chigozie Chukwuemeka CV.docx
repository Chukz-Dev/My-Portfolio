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86" w:rsidRDefault="00FF0E1E" w:rsidP="00E2799C">
      <w:pPr>
        <w:spacing w:before="240" w:after="240"/>
        <w:jc w:val="center"/>
        <w:rPr>
          <w:color w:val="1155CC"/>
          <w:u w:val="single"/>
        </w:rPr>
      </w:pPr>
      <w:r w:rsidRPr="00E2799C">
        <w:rPr>
          <w:rFonts w:ascii="Algerian" w:hAnsi="Algerian"/>
          <w:b/>
          <w:sz w:val="48"/>
        </w:rPr>
        <w:t>CHIGOZIE CHUKWUEMEKA INNOCENT</w:t>
      </w:r>
      <w:r w:rsidRPr="00E2799C">
        <w:rPr>
          <w:rFonts w:ascii="Algerian" w:hAnsi="Algerian"/>
          <w:b/>
          <w:sz w:val="48"/>
        </w:rPr>
        <w:br/>
      </w:r>
      <w:r>
        <w:rPr>
          <w:b/>
        </w:rPr>
        <w:t>Geophysicist</w:t>
      </w:r>
      <w:r w:rsidR="00E2799C">
        <w:rPr>
          <w:b/>
        </w:rPr>
        <w:t xml:space="preserve"> |</w:t>
      </w:r>
      <w:r w:rsidR="009D16A0">
        <w:rPr>
          <w:b/>
        </w:rPr>
        <w:t xml:space="preserve"> </w:t>
      </w:r>
      <w:r w:rsidR="00E2799C">
        <w:rPr>
          <w:b/>
        </w:rPr>
        <w:t>c</w:t>
      </w:r>
      <w:r w:rsidR="00E2799C">
        <w:t>hukwuemekachigozie9@gmail.com |</w:t>
      </w:r>
      <w:r>
        <w:t xml:space="preserve"> +2348144175553 | LinkedIn |</w:t>
      </w:r>
    </w:p>
    <w:p w:rsidR="00DD4786" w:rsidRDefault="00D15E5E"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DD4786" w:rsidRDefault="00FF0E1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5ml1xf39vk7k" w:colFirst="0" w:colLast="0"/>
      <w:bookmarkEnd w:id="0"/>
      <w:r>
        <w:rPr>
          <w:b/>
          <w:color w:val="000000"/>
          <w:sz w:val="26"/>
          <w:szCs w:val="26"/>
        </w:rPr>
        <w:t>Professional Summary:</w:t>
      </w:r>
    </w:p>
    <w:p w:rsidR="00DD4786" w:rsidRDefault="00ED4E1C" w:rsidP="00ED4E1C">
      <w:pPr>
        <w:spacing w:before="240" w:after="240"/>
      </w:pPr>
      <w:r>
        <w:t xml:space="preserve">A recent Geophysics graduate with a strong interest in seismic interpretation and processing, </w:t>
      </w:r>
      <w:proofErr w:type="spellStart"/>
      <w:r>
        <w:t>petrophysical</w:t>
      </w:r>
      <w:proofErr w:type="spellEnd"/>
      <w:r>
        <w:t xml:space="preserve"> analysis, and subsurface evaluation for hydrocarbon exploration. Familiar with industry-relevant tools such as Petrel, HRS, AND IP2WIN, and experienced in field data acquisition, electrical resistivity surveys, and technical reporting. Eager to contribute strong analytical skills and a practical understanding of geophysical methods in a challenging role within the oil and gas sector.</w:t>
      </w:r>
      <w:r w:rsidR="00D15E5E"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DD4786" w:rsidRDefault="00E27AD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5bhugkrpjoky" w:colFirst="0" w:colLast="0"/>
      <w:bookmarkEnd w:id="1"/>
      <w:r>
        <w:rPr>
          <w:b/>
          <w:color w:val="000000"/>
          <w:sz w:val="26"/>
          <w:szCs w:val="26"/>
        </w:rPr>
        <w:t xml:space="preserve">Key </w:t>
      </w:r>
      <w:r w:rsidR="00FF0E1E">
        <w:rPr>
          <w:b/>
          <w:color w:val="000000"/>
          <w:sz w:val="26"/>
          <w:szCs w:val="26"/>
        </w:rPr>
        <w:t>Skills: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bookmarkStart w:id="2" w:name="_GoBack"/>
      <w:bookmarkEnd w:id="2"/>
      <w:r>
        <w:t xml:space="preserve">Seismic data processing and interpretation 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proofErr w:type="spellStart"/>
      <w:r>
        <w:t>Petrophysical</w:t>
      </w:r>
      <w:proofErr w:type="spellEnd"/>
      <w:r>
        <w:t xml:space="preserve"> analysis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r>
        <w:t>Electrical resistivity surveying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r>
        <w:t>Engineering geophysics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r>
        <w:t>GIS and spatial data analysis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r>
        <w:t xml:space="preserve">Software: Petrel, HRS, IP2WIN, ArcGIS, MS Office 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r>
        <w:t>Technical reporting and data presentation</w:t>
      </w:r>
    </w:p>
    <w:p w:rsidR="00E27AD1" w:rsidRDefault="00E27AD1" w:rsidP="00E27AD1">
      <w:pPr>
        <w:pStyle w:val="ListParagraph"/>
        <w:numPr>
          <w:ilvl w:val="0"/>
          <w:numId w:val="12"/>
        </w:numPr>
        <w:spacing w:before="240" w:after="240"/>
      </w:pPr>
      <w:r>
        <w:t>Team collaboration and fieldwork readiness</w:t>
      </w:r>
    </w:p>
    <w:p w:rsidR="00DD4786" w:rsidRDefault="00D15E5E">
      <w:pPr>
        <w:spacing w:before="240" w:after="240"/>
      </w:pPr>
      <w: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DD4786" w:rsidRDefault="00FF0E1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ezda8fgqr1y" w:colFirst="0" w:colLast="0"/>
      <w:bookmarkEnd w:id="3"/>
      <w:r>
        <w:rPr>
          <w:b/>
          <w:color w:val="000000"/>
          <w:sz w:val="26"/>
          <w:szCs w:val="26"/>
        </w:rPr>
        <w:t>Professional Experience:</w:t>
      </w:r>
    </w:p>
    <w:p w:rsidR="00DD4786" w:rsidRDefault="00FF0E1E" w:rsidP="00E2799C">
      <w:pPr>
        <w:pStyle w:val="Heading4"/>
        <w:keepNext w:val="0"/>
        <w:keepLines w:val="0"/>
        <w:spacing w:before="240" w:after="40"/>
        <w:rPr>
          <w:b/>
          <w:color w:val="000000"/>
          <w:sz w:val="21"/>
          <w:szCs w:val="21"/>
        </w:rPr>
      </w:pPr>
      <w:bookmarkStart w:id="4" w:name="_8ij3k7sa0p5o" w:colFirst="0" w:colLast="0"/>
      <w:bookmarkEnd w:id="4"/>
      <w:proofErr w:type="spellStart"/>
      <w:r w:rsidRPr="00E2799C">
        <w:rPr>
          <w:b/>
          <w:color w:val="000000"/>
          <w:sz w:val="21"/>
          <w:szCs w:val="21"/>
        </w:rPr>
        <w:t>Exxom-mobil</w:t>
      </w:r>
      <w:proofErr w:type="spellEnd"/>
      <w:r w:rsidRPr="00E2799C">
        <w:rPr>
          <w:b/>
          <w:color w:val="000000"/>
          <w:sz w:val="21"/>
          <w:szCs w:val="21"/>
        </w:rPr>
        <w:t xml:space="preserve"> workstation </w:t>
      </w:r>
      <w:r w:rsidR="00E2799C">
        <w:rPr>
          <w:b/>
          <w:color w:val="000000"/>
          <w:sz w:val="21"/>
          <w:szCs w:val="21"/>
        </w:rPr>
        <w:t>Geological Department, NAU AWKA</w:t>
      </w:r>
      <w:r w:rsidR="00E2799C">
        <w:rPr>
          <w:b/>
          <w:color w:val="000000"/>
          <w:sz w:val="21"/>
          <w:szCs w:val="21"/>
        </w:rPr>
        <w:tab/>
      </w:r>
      <w:r w:rsidR="00E2799C">
        <w:rPr>
          <w:b/>
          <w:color w:val="000000"/>
          <w:sz w:val="21"/>
          <w:szCs w:val="21"/>
        </w:rPr>
        <w:tab/>
      </w:r>
      <w:r w:rsidR="00E2799C">
        <w:rPr>
          <w:b/>
          <w:color w:val="000000"/>
          <w:sz w:val="21"/>
          <w:szCs w:val="21"/>
        </w:rPr>
        <w:tab/>
      </w:r>
      <w:r w:rsidR="00E2799C">
        <w:rPr>
          <w:b/>
          <w:color w:val="000000"/>
          <w:sz w:val="21"/>
          <w:szCs w:val="21"/>
        </w:rPr>
        <w:tab/>
        <w:t>2023</w:t>
      </w:r>
    </w:p>
    <w:p w:rsidR="00E2799C" w:rsidRPr="00E2799C" w:rsidRDefault="00E2799C" w:rsidP="00E2799C">
      <w:pPr>
        <w:pStyle w:val="Normal1"/>
      </w:pPr>
    </w:p>
    <w:p w:rsidR="00E2799C" w:rsidRDefault="00D15E5E">
      <w:pPr>
        <w:numPr>
          <w:ilvl w:val="0"/>
          <w:numId w:val="2"/>
        </w:numPr>
        <w:spacing w:after="240"/>
      </w:pPr>
      <w:r>
        <w:t>Interpreted 2D/3D seismic data using petrel software for subsurface analysis.</w:t>
      </w:r>
    </w:p>
    <w:p w:rsidR="00CB18EA" w:rsidRDefault="00D15E5E">
      <w:pPr>
        <w:numPr>
          <w:ilvl w:val="0"/>
          <w:numId w:val="2"/>
        </w:numPr>
        <w:spacing w:after="240"/>
      </w:pPr>
      <w:r>
        <w:t>Identified key stratigraphic horizons and structural features relevant to hydrocarbon exploration.</w:t>
      </w:r>
    </w:p>
    <w:p w:rsidR="00D15E5E" w:rsidRDefault="00D15E5E">
      <w:pPr>
        <w:numPr>
          <w:ilvl w:val="0"/>
          <w:numId w:val="2"/>
        </w:numPr>
        <w:spacing w:after="240"/>
      </w:pPr>
      <w:r>
        <w:t>Generated time and depth structure maps, seismic cross-sections, and faults interpretations</w:t>
      </w:r>
    </w:p>
    <w:p w:rsidR="00D15E5E" w:rsidRDefault="00D15E5E">
      <w:pPr>
        <w:numPr>
          <w:ilvl w:val="0"/>
          <w:numId w:val="2"/>
        </w:numPr>
        <w:spacing w:after="240"/>
      </w:pPr>
      <w:r>
        <w:t>Performed seismic-to-well tie for improved accuracy in subsurface correlation</w:t>
      </w:r>
    </w:p>
    <w:p w:rsidR="00D15E5E" w:rsidRDefault="00D15E5E">
      <w:pPr>
        <w:numPr>
          <w:ilvl w:val="0"/>
          <w:numId w:val="2"/>
        </w:numPr>
        <w:spacing w:after="240"/>
      </w:pPr>
      <w:r>
        <w:t>Collaborated with a team of geoscience students and supervisors to present interpretation results. Gained practical exposure to exploration workflows and geological modeling in the oil and gas context.</w:t>
      </w:r>
    </w:p>
    <w:p w:rsidR="00F01533" w:rsidRDefault="00F01533" w:rsidP="00F01533">
      <w:pPr>
        <w:spacing w:after="240"/>
        <w:ind w:left="720"/>
      </w:pPr>
    </w:p>
    <w:p w:rsidR="00DD4786" w:rsidRPr="00E2799C" w:rsidRDefault="00FF0E1E">
      <w:pPr>
        <w:pStyle w:val="Heading4"/>
        <w:keepNext w:val="0"/>
        <w:keepLines w:val="0"/>
        <w:spacing w:before="240" w:after="40"/>
        <w:rPr>
          <w:b/>
          <w:bCs/>
          <w:color w:val="000000"/>
          <w:sz w:val="26"/>
          <w:szCs w:val="26"/>
        </w:rPr>
      </w:pPr>
      <w:bookmarkStart w:id="5" w:name="_47vnlprreefw" w:colFirst="0" w:colLast="0"/>
      <w:bookmarkEnd w:id="5"/>
      <w:proofErr w:type="spellStart"/>
      <w:r w:rsidRPr="00E2799C">
        <w:rPr>
          <w:b/>
          <w:bCs/>
          <w:color w:val="000000"/>
          <w:sz w:val="26"/>
          <w:szCs w:val="26"/>
        </w:rPr>
        <w:t>Dr</w:t>
      </w:r>
      <w:proofErr w:type="spellEnd"/>
      <w:r w:rsidRPr="00E2799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2799C">
        <w:rPr>
          <w:b/>
          <w:bCs/>
          <w:color w:val="000000"/>
          <w:sz w:val="26"/>
          <w:szCs w:val="26"/>
        </w:rPr>
        <w:t>Chinwuko's</w:t>
      </w:r>
      <w:proofErr w:type="spellEnd"/>
      <w:r w:rsidRPr="00E2799C">
        <w:rPr>
          <w:b/>
          <w:bCs/>
          <w:color w:val="000000"/>
          <w:sz w:val="26"/>
          <w:szCs w:val="26"/>
        </w:rPr>
        <w:t xml:space="preserve"> Drills</w:t>
      </w:r>
    </w:p>
    <w:p w:rsidR="00DD4786" w:rsidRPr="00E2799C" w:rsidRDefault="00FF0E1E">
      <w:pPr>
        <w:pStyle w:val="Heading4"/>
        <w:keepNext w:val="0"/>
        <w:keepLines w:val="0"/>
        <w:spacing w:before="240" w:after="40"/>
        <w:rPr>
          <w:b/>
          <w:bCs/>
          <w:color w:val="000000"/>
          <w:sz w:val="21"/>
          <w:szCs w:val="21"/>
        </w:rPr>
      </w:pPr>
      <w:r w:rsidRPr="00E2799C">
        <w:rPr>
          <w:b/>
          <w:bCs/>
          <w:color w:val="000000"/>
          <w:sz w:val="21"/>
          <w:szCs w:val="21"/>
        </w:rPr>
        <w:t>Electrical Resistivity surveys</w:t>
      </w:r>
      <w:r w:rsidR="00E2799C">
        <w:rPr>
          <w:b/>
          <w:bCs/>
          <w:color w:val="000000"/>
          <w:sz w:val="21"/>
          <w:szCs w:val="21"/>
        </w:rPr>
        <w:tab/>
      </w:r>
      <w:r w:rsidR="00E2799C">
        <w:rPr>
          <w:b/>
          <w:bCs/>
          <w:color w:val="000000"/>
          <w:sz w:val="21"/>
          <w:szCs w:val="21"/>
        </w:rPr>
        <w:tab/>
      </w:r>
      <w:r w:rsidR="00E2799C">
        <w:rPr>
          <w:b/>
          <w:bCs/>
          <w:color w:val="000000"/>
          <w:sz w:val="21"/>
          <w:szCs w:val="21"/>
        </w:rPr>
        <w:tab/>
      </w:r>
      <w:r w:rsidR="00E2799C">
        <w:rPr>
          <w:b/>
          <w:bCs/>
          <w:color w:val="000000"/>
          <w:sz w:val="21"/>
          <w:szCs w:val="21"/>
        </w:rPr>
        <w:tab/>
      </w:r>
      <w:r w:rsidR="00E2799C">
        <w:rPr>
          <w:b/>
          <w:bCs/>
          <w:color w:val="000000"/>
          <w:sz w:val="21"/>
          <w:szCs w:val="21"/>
        </w:rPr>
        <w:tab/>
      </w:r>
      <w:r w:rsidR="00E2799C">
        <w:rPr>
          <w:b/>
          <w:bCs/>
          <w:color w:val="000000"/>
          <w:sz w:val="21"/>
          <w:szCs w:val="21"/>
        </w:rPr>
        <w:tab/>
      </w:r>
      <w:r w:rsidR="00E2799C">
        <w:rPr>
          <w:b/>
          <w:bCs/>
          <w:color w:val="000000"/>
          <w:sz w:val="21"/>
          <w:szCs w:val="21"/>
        </w:rPr>
        <w:tab/>
        <w:t>2022-2024</w:t>
      </w:r>
    </w:p>
    <w:p w:rsidR="00DD4786" w:rsidRDefault="00F01533" w:rsidP="00C16FB7">
      <w:pPr>
        <w:numPr>
          <w:ilvl w:val="0"/>
          <w:numId w:val="4"/>
        </w:numPr>
        <w:spacing w:before="240"/>
      </w:pPr>
      <w:r w:rsidRPr="00F01533">
        <w:t xml:space="preserve">Determine the distribution of electrical resistivity of different </w:t>
      </w:r>
      <w:proofErr w:type="spellStart"/>
      <w:r w:rsidRPr="00F01533">
        <w:t>lithologies</w:t>
      </w:r>
      <w:proofErr w:type="spellEnd"/>
      <w:r w:rsidRPr="00F01533">
        <w:t xml:space="preserve"> with respect to depth</w:t>
      </w:r>
      <w:r w:rsidR="00FF0E1E" w:rsidRPr="00F01533">
        <w:t>.</w:t>
      </w:r>
    </w:p>
    <w:p w:rsidR="00DD4786" w:rsidRDefault="00C16FB7" w:rsidP="00C16FB7">
      <w:pPr>
        <w:numPr>
          <w:ilvl w:val="0"/>
          <w:numId w:val="4"/>
        </w:numPr>
      </w:pPr>
      <w:r>
        <w:t>To identify the aquifer’s hydraulic properties (porosity, permeability) based on resistivity value</w:t>
      </w:r>
      <w:r w:rsidR="00FF0E1E">
        <w:t xml:space="preserve">. </w:t>
      </w:r>
    </w:p>
    <w:p w:rsidR="00C16FB7" w:rsidRDefault="00F01533" w:rsidP="00C16FB7">
      <w:pPr>
        <w:numPr>
          <w:ilvl w:val="0"/>
          <w:numId w:val="4"/>
        </w:numPr>
      </w:pPr>
      <w:r>
        <w:t>Determine the depth of borehole in the area</w:t>
      </w:r>
    </w:p>
    <w:p w:rsidR="00DD4786" w:rsidRDefault="00C16FB7" w:rsidP="00C16FB7">
      <w:pPr>
        <w:numPr>
          <w:ilvl w:val="0"/>
          <w:numId w:val="4"/>
        </w:numPr>
      </w:pPr>
      <w:r w:rsidRPr="00C16FB7">
        <w:t>To investigate t</w:t>
      </w:r>
      <w:r>
        <w:t>he aquifer thickness of the area</w:t>
      </w:r>
    </w:p>
    <w:p w:rsidR="00C16FB7" w:rsidRDefault="00D15E5E" w:rsidP="00C16FB7">
      <w:r>
        <w:pict>
          <v:rect id="_x0000_i1028" style="width:0;height:1.5pt;visibility:visible;mso-wrap-distance-left:0;mso-wrap-distance-right:0" o:hralign="center" o:hrstd="t" o:hr="t" fillcolor="#a0a0a0" stroked="f"/>
        </w:pict>
      </w:r>
    </w:p>
    <w:p w:rsidR="00DD4786" w:rsidRDefault="00FF0E1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50ziee7rzv8m" w:colFirst="0" w:colLast="0"/>
      <w:bookmarkEnd w:id="6"/>
      <w:r>
        <w:rPr>
          <w:b/>
          <w:color w:val="000000"/>
          <w:sz w:val="26"/>
          <w:szCs w:val="26"/>
        </w:rPr>
        <w:t>Education:</w:t>
      </w:r>
    </w:p>
    <w:p w:rsidR="00DD4786" w:rsidRPr="000F2F63" w:rsidRDefault="00FF0E1E" w:rsidP="009D16A0">
      <w:pPr>
        <w:spacing w:before="240" w:after="240"/>
        <w:jc w:val="left"/>
      </w:pPr>
      <w:r>
        <w:rPr>
          <w:b/>
        </w:rPr>
        <w:t>Bachelor of Science in Applied Geophysics</w:t>
      </w:r>
      <w:r>
        <w:rPr>
          <w:b/>
        </w:rPr>
        <w:br/>
      </w:r>
      <w:proofErr w:type="spellStart"/>
      <w:r>
        <w:t>Nnamdi</w:t>
      </w:r>
      <w:proofErr w:type="spellEnd"/>
      <w:r>
        <w:t xml:space="preserve"> </w:t>
      </w:r>
      <w:proofErr w:type="spellStart"/>
      <w:r>
        <w:t>Azikiwe</w:t>
      </w:r>
      <w:proofErr w:type="spellEnd"/>
      <w:r>
        <w:t xml:space="preserve"> University, </w:t>
      </w:r>
      <w:proofErr w:type="spellStart"/>
      <w:r>
        <w:t>Awka</w:t>
      </w:r>
      <w:proofErr w:type="spellEnd"/>
      <w:r>
        <w:t xml:space="preserve">.                        </w:t>
      </w:r>
      <w:r w:rsidR="009D16A0">
        <w:tab/>
      </w:r>
      <w:r w:rsidR="00C16FB7">
        <w:t xml:space="preserve">             </w:t>
      </w:r>
      <w:r w:rsidR="009D16A0">
        <w:tab/>
      </w:r>
      <w:r>
        <w:t>June 2021 – September 2024</w:t>
      </w:r>
    </w:p>
    <w:p w:rsidR="00DD4786" w:rsidRDefault="000F2F63">
      <w:r w:rsidRPr="000F2F63">
        <w:rPr>
          <w:i/>
        </w:rPr>
        <w:t>Relevant courses</w:t>
      </w:r>
      <w:r>
        <w:t xml:space="preserve">: Seismic Methods, Reservoir Geophysics, </w:t>
      </w:r>
      <w:proofErr w:type="spellStart"/>
      <w:r>
        <w:t>Petrophysical</w:t>
      </w:r>
      <w:proofErr w:type="spellEnd"/>
      <w:r>
        <w:t xml:space="preserve"> Analysis, Electrical Resistivity Methods, Structural Geology, Environmental Geophysics.</w:t>
      </w:r>
    </w:p>
    <w:p w:rsidR="00DD4786" w:rsidRDefault="00D15E5E">
      <w:r>
        <w:pict>
          <v:rect id="1030" o:spid="_x0000_i1029" style="width:0;height:1.5pt;visibility:visible;mso-wrap-distance-left:0;mso-wrap-distance-right:0" o:hralign="center" o:hrstd="t" o:hr="t" fillcolor="#a0a0a0" stroked="f"/>
        </w:pict>
      </w:r>
    </w:p>
    <w:p w:rsidR="00DD4786" w:rsidRDefault="00FF0E1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q7a5h4l2y2d" w:colFirst="0" w:colLast="0"/>
      <w:bookmarkEnd w:id="7"/>
      <w:r>
        <w:rPr>
          <w:b/>
          <w:color w:val="000000"/>
          <w:sz w:val="26"/>
          <w:szCs w:val="26"/>
        </w:rPr>
        <w:t>Certifications:</w:t>
      </w:r>
    </w:p>
    <w:p w:rsidR="00DD4786" w:rsidRPr="009D16A0" w:rsidRDefault="009D16A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BSc. Applied Geophysics </w:t>
      </w:r>
      <w:r w:rsidR="00FF0E1E" w:rsidRPr="009D16A0">
        <w:rPr>
          <w:bCs/>
        </w:rPr>
        <w:t xml:space="preserve"> </w:t>
      </w:r>
      <w:r w:rsidR="00D444AA" w:rsidRPr="009D16A0">
        <w:rPr>
          <w:bCs/>
        </w:rPr>
        <w:t xml:space="preserve"> –</w:t>
      </w:r>
      <w:r w:rsidR="00D444AA">
        <w:rPr>
          <w:bCs/>
        </w:rPr>
        <w:t xml:space="preserve"> </w:t>
      </w:r>
      <w:proofErr w:type="spellStart"/>
      <w:r w:rsidR="000F2F63">
        <w:rPr>
          <w:bCs/>
        </w:rPr>
        <w:t>Nnamdi</w:t>
      </w:r>
      <w:proofErr w:type="spellEnd"/>
      <w:r w:rsidR="000F2F63">
        <w:rPr>
          <w:bCs/>
        </w:rPr>
        <w:t xml:space="preserve"> </w:t>
      </w:r>
      <w:proofErr w:type="spellStart"/>
      <w:r w:rsidR="000F2F63">
        <w:rPr>
          <w:bCs/>
        </w:rPr>
        <w:t>Azikwe</w:t>
      </w:r>
      <w:proofErr w:type="spellEnd"/>
      <w:r w:rsidR="000F2F63">
        <w:rPr>
          <w:bCs/>
        </w:rPr>
        <w:t xml:space="preserve"> University</w:t>
      </w:r>
      <w:r w:rsidR="00E27AD1">
        <w:rPr>
          <w:bCs/>
        </w:rPr>
        <w:t xml:space="preserve"> </w:t>
      </w:r>
      <w:r w:rsidR="00E27AD1" w:rsidRPr="009D16A0">
        <w:rPr>
          <w:bCs/>
        </w:rPr>
        <w:t xml:space="preserve">– </w:t>
      </w:r>
      <w:r w:rsidR="000F2F63">
        <w:rPr>
          <w:bCs/>
        </w:rPr>
        <w:t xml:space="preserve"> 2025</w:t>
      </w:r>
    </w:p>
    <w:p w:rsidR="00DD4786" w:rsidRPr="009D16A0" w:rsidRDefault="00D444A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Geoscience Field Campaign</w:t>
      </w:r>
      <w:r w:rsidR="009D16A0">
        <w:rPr>
          <w:bCs/>
        </w:rPr>
        <w:tab/>
      </w:r>
      <w:r w:rsidR="00FF0E1E" w:rsidRPr="009D16A0">
        <w:rPr>
          <w:bCs/>
        </w:rPr>
        <w:t xml:space="preserve"> – </w:t>
      </w:r>
      <w:proofErr w:type="spellStart"/>
      <w:r>
        <w:rPr>
          <w:bCs/>
        </w:rPr>
        <w:t>Geomagic</w:t>
      </w:r>
      <w:proofErr w:type="spellEnd"/>
      <w:r w:rsidR="00FF0E1E" w:rsidRPr="009D16A0">
        <w:rPr>
          <w:bCs/>
        </w:rPr>
        <w:t xml:space="preserve"> Research Group</w:t>
      </w:r>
      <w:r w:rsidR="000F2F63">
        <w:rPr>
          <w:bCs/>
        </w:rPr>
        <w:t xml:space="preserve"> </w:t>
      </w:r>
      <w:r w:rsidR="00E27AD1" w:rsidRPr="009D16A0">
        <w:rPr>
          <w:bCs/>
        </w:rPr>
        <w:t xml:space="preserve">– </w:t>
      </w:r>
      <w:r w:rsidR="00FF0E1E" w:rsidRPr="009D16A0">
        <w:rPr>
          <w:bCs/>
        </w:rPr>
        <w:t xml:space="preserve"> </w:t>
      </w:r>
      <w:r w:rsidR="000F2F63">
        <w:rPr>
          <w:bCs/>
        </w:rPr>
        <w:t>2023</w:t>
      </w:r>
    </w:p>
    <w:p w:rsidR="00DD4786" w:rsidRPr="009D16A0" w:rsidRDefault="00FF0E1E">
      <w:pPr>
        <w:pStyle w:val="ListParagraph"/>
        <w:numPr>
          <w:ilvl w:val="0"/>
          <w:numId w:val="6"/>
        </w:numPr>
        <w:rPr>
          <w:bCs/>
        </w:rPr>
      </w:pPr>
      <w:r w:rsidRPr="009D16A0">
        <w:rPr>
          <w:bCs/>
        </w:rPr>
        <w:t xml:space="preserve">Basic </w:t>
      </w:r>
      <w:proofErr w:type="spellStart"/>
      <w:r w:rsidRPr="009D16A0">
        <w:rPr>
          <w:bCs/>
        </w:rPr>
        <w:t>Petrophysical</w:t>
      </w:r>
      <w:proofErr w:type="spellEnd"/>
      <w:r w:rsidRPr="009D16A0">
        <w:rPr>
          <w:bCs/>
        </w:rPr>
        <w:t xml:space="preserve"> Analysis Modules</w:t>
      </w:r>
      <w:r w:rsidR="009D16A0">
        <w:rPr>
          <w:bCs/>
        </w:rPr>
        <w:tab/>
      </w:r>
      <w:r w:rsidRPr="009D16A0">
        <w:rPr>
          <w:bCs/>
        </w:rPr>
        <w:t xml:space="preserve"> – </w:t>
      </w:r>
      <w:r w:rsidR="00D444AA">
        <w:rPr>
          <w:bCs/>
        </w:rPr>
        <w:t xml:space="preserve"> </w:t>
      </w:r>
      <w:r w:rsidRPr="009D16A0">
        <w:rPr>
          <w:bCs/>
        </w:rPr>
        <w:t>YP NAPE Technical Workshop</w:t>
      </w:r>
      <w:r w:rsidR="00E27AD1">
        <w:rPr>
          <w:bCs/>
        </w:rPr>
        <w:t xml:space="preserve"> </w:t>
      </w:r>
      <w:r w:rsidR="00E27AD1" w:rsidRPr="009D16A0">
        <w:rPr>
          <w:bCs/>
        </w:rPr>
        <w:t xml:space="preserve">– </w:t>
      </w:r>
      <w:r w:rsidRPr="009D16A0">
        <w:rPr>
          <w:bCs/>
        </w:rPr>
        <w:t xml:space="preserve"> </w:t>
      </w:r>
      <w:r w:rsidR="000F2F63">
        <w:rPr>
          <w:bCs/>
        </w:rPr>
        <w:t>2024</w:t>
      </w:r>
    </w:p>
    <w:p w:rsidR="009D16A0" w:rsidRDefault="009D16A0" w:rsidP="009D16A0">
      <w:pPr>
        <w:pStyle w:val="ListParagraph"/>
        <w:rPr>
          <w:b/>
          <w:bCs/>
        </w:rPr>
      </w:pPr>
    </w:p>
    <w:p w:rsidR="00DD4786" w:rsidRDefault="00D15E5E">
      <w:pPr>
        <w:rPr>
          <w:b/>
          <w:bCs/>
        </w:rPr>
      </w:pPr>
      <w:r>
        <w:pict>
          <v:rect id="_x0000_i1030" style="width:0;height:1.5pt;visibility:visible;mso-wrap-distance-left:0;mso-wrap-distance-right:0" o:hralign="center" o:hrstd="t" o:hr="t" fillcolor="#a0a0a0" stroked="f"/>
        </w:pict>
      </w:r>
    </w:p>
    <w:p w:rsidR="009D16A0" w:rsidRDefault="009D16A0">
      <w:pPr>
        <w:rPr>
          <w:b/>
          <w:bCs/>
          <w:sz w:val="24"/>
          <w:szCs w:val="24"/>
        </w:rPr>
      </w:pPr>
    </w:p>
    <w:p w:rsidR="00DD4786" w:rsidRPr="00E2799C" w:rsidRDefault="00FF0E1E">
      <w:pPr>
        <w:rPr>
          <w:b/>
          <w:bCs/>
          <w:sz w:val="26"/>
          <w:szCs w:val="26"/>
        </w:rPr>
      </w:pPr>
      <w:r w:rsidRPr="00E2799C">
        <w:rPr>
          <w:b/>
          <w:bCs/>
          <w:sz w:val="26"/>
          <w:szCs w:val="26"/>
        </w:rPr>
        <w:t>Associations:</w:t>
      </w:r>
    </w:p>
    <w:p w:rsidR="00DD4786" w:rsidRDefault="00DD4786">
      <w:pPr>
        <w:rPr>
          <w:b/>
          <w:bCs/>
          <w:sz w:val="24"/>
          <w:szCs w:val="24"/>
        </w:rPr>
      </w:pPr>
    </w:p>
    <w:p w:rsidR="00DD4786" w:rsidRDefault="00FF0E1E">
      <w:pPr>
        <w:rPr>
          <w:bCs/>
        </w:rPr>
      </w:pPr>
      <w:r w:rsidRPr="00D444AA">
        <w:rPr>
          <w:bCs/>
        </w:rPr>
        <w:t xml:space="preserve">I'm an active member of the following </w:t>
      </w:r>
      <w:r w:rsidR="00D444AA" w:rsidRPr="00D444AA">
        <w:rPr>
          <w:bCs/>
        </w:rPr>
        <w:t>professi</w:t>
      </w:r>
      <w:r w:rsidR="00D444AA">
        <w:rPr>
          <w:bCs/>
        </w:rPr>
        <w:t>onal associations listed below;</w:t>
      </w:r>
    </w:p>
    <w:p w:rsidR="00F01533" w:rsidRPr="00D444AA" w:rsidRDefault="00F01533">
      <w:pPr>
        <w:rPr>
          <w:bCs/>
        </w:rPr>
      </w:pPr>
    </w:p>
    <w:p w:rsidR="00DD4786" w:rsidRPr="00D444AA" w:rsidRDefault="00FF0E1E">
      <w:pPr>
        <w:pStyle w:val="ListParagraph"/>
        <w:numPr>
          <w:ilvl w:val="0"/>
          <w:numId w:val="7"/>
        </w:numPr>
        <w:rPr>
          <w:bCs/>
        </w:rPr>
      </w:pPr>
      <w:r w:rsidRPr="00D444AA">
        <w:rPr>
          <w:bCs/>
        </w:rPr>
        <w:t>Nigerian Association</w:t>
      </w:r>
      <w:r w:rsidR="00D444AA">
        <w:rPr>
          <w:bCs/>
        </w:rPr>
        <w:t xml:space="preserve"> of Petroleum </w:t>
      </w:r>
      <w:proofErr w:type="spellStart"/>
      <w:r w:rsidR="00D444AA">
        <w:rPr>
          <w:bCs/>
        </w:rPr>
        <w:t>Explorationists</w:t>
      </w:r>
      <w:proofErr w:type="spellEnd"/>
      <w:r w:rsidR="00D444AA">
        <w:rPr>
          <w:bCs/>
        </w:rPr>
        <w:t xml:space="preserve"> - </w:t>
      </w:r>
      <w:r w:rsidRPr="00D444AA">
        <w:rPr>
          <w:bCs/>
        </w:rPr>
        <w:t>NAPE</w:t>
      </w:r>
    </w:p>
    <w:p w:rsidR="00DD4786" w:rsidRPr="00D444AA" w:rsidRDefault="00FF0E1E">
      <w:pPr>
        <w:pStyle w:val="ListParagraph"/>
        <w:numPr>
          <w:ilvl w:val="0"/>
          <w:numId w:val="7"/>
        </w:numPr>
        <w:rPr>
          <w:bCs/>
        </w:rPr>
      </w:pPr>
      <w:r w:rsidRPr="00D444AA">
        <w:rPr>
          <w:bCs/>
        </w:rPr>
        <w:t>Society</w:t>
      </w:r>
      <w:r w:rsidR="00D444AA">
        <w:rPr>
          <w:bCs/>
        </w:rPr>
        <w:t xml:space="preserve"> of Exploration Geophysicists -</w:t>
      </w:r>
      <w:r w:rsidR="00D444AA">
        <w:rPr>
          <w:bCs/>
        </w:rPr>
        <w:tab/>
      </w:r>
      <w:r w:rsidRPr="00D444AA">
        <w:rPr>
          <w:bCs/>
        </w:rPr>
        <w:t>SEG</w:t>
      </w:r>
    </w:p>
    <w:p w:rsidR="00DD4786" w:rsidRDefault="00FF0E1E">
      <w:pPr>
        <w:pStyle w:val="ListParagraph"/>
        <w:numPr>
          <w:ilvl w:val="0"/>
          <w:numId w:val="7"/>
        </w:numPr>
        <w:rPr>
          <w:b/>
          <w:bCs/>
        </w:rPr>
      </w:pPr>
      <w:r w:rsidRPr="00D444AA">
        <w:rPr>
          <w:bCs/>
        </w:rPr>
        <w:t xml:space="preserve">Nigeria Mining and Geosciences Society </w:t>
      </w:r>
      <w:r w:rsidR="009D16A0" w:rsidRPr="00D444AA">
        <w:rPr>
          <w:bCs/>
        </w:rPr>
        <w:t>–</w:t>
      </w:r>
      <w:r w:rsidR="00D444AA">
        <w:rPr>
          <w:bCs/>
        </w:rPr>
        <w:t xml:space="preserve"> </w:t>
      </w:r>
      <w:r w:rsidRPr="00D444AA">
        <w:rPr>
          <w:bCs/>
        </w:rPr>
        <w:t>NMGS</w:t>
      </w:r>
    </w:p>
    <w:p w:rsidR="009D16A0" w:rsidRDefault="009D16A0" w:rsidP="009D16A0">
      <w:pPr>
        <w:pStyle w:val="ListParagraph"/>
        <w:rPr>
          <w:b/>
          <w:bCs/>
        </w:rPr>
      </w:pPr>
    </w:p>
    <w:p w:rsidR="00F01533" w:rsidRPr="00FB2618" w:rsidRDefault="00D15E5E">
      <w:pPr>
        <w:rPr>
          <w:b/>
          <w:bCs/>
        </w:rPr>
      </w:pPr>
      <w:r>
        <w:pict>
          <v:rect id="_x0000_i1031" style="width:0;height:1.5pt;visibility:visible;mso-wrap-distance-left:0;mso-wrap-distance-right:0" o:hralign="center" o:hrstd="t" o:hr="t" fillcolor="#a0a0a0" stroked="f"/>
        </w:pict>
      </w:r>
    </w:p>
    <w:p w:rsidR="00CB18EA" w:rsidRDefault="00CB18EA">
      <w:pPr>
        <w:rPr>
          <w:b/>
          <w:bCs/>
          <w:sz w:val="26"/>
          <w:szCs w:val="26"/>
        </w:rPr>
      </w:pPr>
    </w:p>
    <w:p w:rsidR="00CB18EA" w:rsidRDefault="00CB18EA">
      <w:pPr>
        <w:rPr>
          <w:b/>
          <w:bCs/>
          <w:sz w:val="26"/>
          <w:szCs w:val="26"/>
        </w:rPr>
      </w:pPr>
    </w:p>
    <w:p w:rsidR="00CB18EA" w:rsidRDefault="00CB18EA">
      <w:pPr>
        <w:rPr>
          <w:b/>
          <w:bCs/>
          <w:sz w:val="26"/>
          <w:szCs w:val="26"/>
        </w:rPr>
      </w:pPr>
    </w:p>
    <w:p w:rsidR="00CB18EA" w:rsidRDefault="00CB18EA">
      <w:pPr>
        <w:rPr>
          <w:b/>
          <w:bCs/>
          <w:sz w:val="26"/>
          <w:szCs w:val="26"/>
        </w:rPr>
      </w:pPr>
    </w:p>
    <w:p w:rsidR="00D15E5E" w:rsidRDefault="00D15E5E">
      <w:pPr>
        <w:rPr>
          <w:b/>
          <w:bCs/>
          <w:sz w:val="26"/>
          <w:szCs w:val="26"/>
        </w:rPr>
      </w:pPr>
    </w:p>
    <w:p w:rsidR="00D15E5E" w:rsidRDefault="00D15E5E">
      <w:pPr>
        <w:rPr>
          <w:b/>
          <w:bCs/>
          <w:sz w:val="26"/>
          <w:szCs w:val="26"/>
        </w:rPr>
      </w:pPr>
    </w:p>
    <w:p w:rsidR="00D15E5E" w:rsidRDefault="00D15E5E"/>
    <w:p w:rsidR="00D15E5E" w:rsidRDefault="00D15E5E">
      <w:pPr>
        <w:rPr>
          <w:b/>
          <w:bCs/>
          <w:sz w:val="26"/>
          <w:szCs w:val="26"/>
        </w:rPr>
      </w:pPr>
      <w:r>
        <w:lastRenderedPageBreak/>
        <w:pict>
          <v:rect id="_x0000_i1035" style="width:0;height:1.5pt;visibility:visible;mso-wrap-distance-left:0;mso-wrap-distance-right:0" o:hralign="center" o:hrstd="t" o:hr="t" fillcolor="#a0a0a0" stroked="f"/>
        </w:pict>
      </w:r>
    </w:p>
    <w:p w:rsidR="00DD4786" w:rsidRPr="00E2799C" w:rsidRDefault="000F2F6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Field/</w:t>
      </w:r>
      <w:r w:rsidR="00FF0E1E" w:rsidRPr="00E2799C"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</w:rPr>
        <w:t xml:space="preserve"> Experience</w:t>
      </w:r>
      <w:r w:rsidR="00FF0E1E" w:rsidRPr="00E2799C">
        <w:rPr>
          <w:b/>
          <w:bCs/>
          <w:sz w:val="26"/>
          <w:szCs w:val="26"/>
        </w:rPr>
        <w:t>:</w:t>
      </w:r>
    </w:p>
    <w:p w:rsidR="00DD4786" w:rsidRDefault="00DD4786">
      <w:pPr>
        <w:rPr>
          <w:b/>
          <w:bCs/>
          <w:sz w:val="24"/>
          <w:szCs w:val="24"/>
        </w:rPr>
      </w:pPr>
    </w:p>
    <w:p w:rsidR="00DD4786" w:rsidRDefault="00FF0E1E">
      <w:pPr>
        <w:rPr>
          <w:bCs/>
        </w:rPr>
      </w:pPr>
      <w:r w:rsidRPr="00F01533">
        <w:rPr>
          <w:bCs/>
        </w:rPr>
        <w:t>I have done several projects during my stay as an undergraduate, they include;</w:t>
      </w:r>
    </w:p>
    <w:p w:rsidR="00F01533" w:rsidRPr="00F01533" w:rsidRDefault="00F01533">
      <w:pPr>
        <w:rPr>
          <w:bCs/>
        </w:rPr>
      </w:pPr>
    </w:p>
    <w:p w:rsidR="00DD4786" w:rsidRDefault="00FF0E1E">
      <w:pPr>
        <w:rPr>
          <w:b/>
          <w:bCs/>
          <w:sz w:val="22"/>
        </w:rPr>
      </w:pPr>
      <w:r w:rsidRPr="00F01533">
        <w:rPr>
          <w:b/>
          <w:bCs/>
          <w:sz w:val="22"/>
        </w:rPr>
        <w:t xml:space="preserve">Reservoir Prospect Analysis Using Seismic Inversion </w:t>
      </w:r>
      <w:r w:rsidR="00F01533" w:rsidRPr="00F01533">
        <w:rPr>
          <w:b/>
          <w:bCs/>
          <w:sz w:val="22"/>
        </w:rPr>
        <w:t>in</w:t>
      </w:r>
      <w:r w:rsidRPr="00F01533">
        <w:rPr>
          <w:b/>
          <w:bCs/>
          <w:sz w:val="22"/>
        </w:rPr>
        <w:t xml:space="preserve"> </w:t>
      </w:r>
      <w:proofErr w:type="spellStart"/>
      <w:r w:rsidRPr="00F01533">
        <w:rPr>
          <w:b/>
          <w:bCs/>
          <w:sz w:val="22"/>
        </w:rPr>
        <w:t>Burutu</w:t>
      </w:r>
      <w:proofErr w:type="spellEnd"/>
      <w:r w:rsidRPr="00F01533">
        <w:rPr>
          <w:b/>
          <w:bCs/>
          <w:sz w:val="22"/>
        </w:rPr>
        <w:t xml:space="preserve"> Field Onshore Niger Delta, Nigeria.</w:t>
      </w:r>
    </w:p>
    <w:p w:rsidR="00F01533" w:rsidRPr="00F01533" w:rsidRDefault="00F01533">
      <w:pPr>
        <w:rPr>
          <w:b/>
          <w:bCs/>
          <w:sz w:val="22"/>
        </w:rPr>
      </w:pPr>
    </w:p>
    <w:p w:rsidR="00DD4786" w:rsidRPr="00F01533" w:rsidRDefault="00FF0E1E">
      <w:pPr>
        <w:pStyle w:val="ListParagraph"/>
        <w:numPr>
          <w:ilvl w:val="0"/>
          <w:numId w:val="8"/>
        </w:numPr>
        <w:rPr>
          <w:bCs/>
        </w:rPr>
      </w:pPr>
      <w:r w:rsidRPr="00F01533">
        <w:rPr>
          <w:bCs/>
        </w:rPr>
        <w:t xml:space="preserve">To transform seismic reflection data into a quantitative rock property, descriptive of the reservoir </w:t>
      </w:r>
    </w:p>
    <w:p w:rsidR="00DD4786" w:rsidRPr="00F01533" w:rsidRDefault="00FF0E1E">
      <w:pPr>
        <w:pStyle w:val="ListParagraph"/>
        <w:numPr>
          <w:ilvl w:val="0"/>
          <w:numId w:val="8"/>
        </w:numPr>
        <w:rPr>
          <w:bCs/>
        </w:rPr>
      </w:pPr>
      <w:r w:rsidRPr="00F01533">
        <w:rPr>
          <w:bCs/>
        </w:rPr>
        <w:t>define the hydrocarbon, water saturation and lithology of zones</w:t>
      </w:r>
    </w:p>
    <w:p w:rsidR="00DD4786" w:rsidRDefault="00FF0E1E">
      <w:pPr>
        <w:pStyle w:val="ListParagraph"/>
        <w:numPr>
          <w:ilvl w:val="0"/>
          <w:numId w:val="8"/>
        </w:numPr>
        <w:rPr>
          <w:bCs/>
        </w:rPr>
      </w:pPr>
      <w:r w:rsidRPr="00F01533">
        <w:rPr>
          <w:bCs/>
        </w:rPr>
        <w:t xml:space="preserve">determine the bypass hydrocarbon </w:t>
      </w:r>
    </w:p>
    <w:p w:rsidR="00F01533" w:rsidRPr="00F01533" w:rsidRDefault="00F01533" w:rsidP="00F01533">
      <w:pPr>
        <w:pStyle w:val="ListParagraph"/>
        <w:rPr>
          <w:bCs/>
        </w:rPr>
      </w:pPr>
    </w:p>
    <w:p w:rsidR="00DD4786" w:rsidRDefault="00FF0E1E">
      <w:pPr>
        <w:rPr>
          <w:b/>
          <w:bCs/>
          <w:sz w:val="22"/>
        </w:rPr>
      </w:pPr>
      <w:r w:rsidRPr="00F01533">
        <w:rPr>
          <w:b/>
          <w:bCs/>
          <w:sz w:val="22"/>
        </w:rPr>
        <w:t xml:space="preserve">Geology, stratigraphy and structural evolution of </w:t>
      </w:r>
      <w:proofErr w:type="spellStart"/>
      <w:r w:rsidRPr="00F01533">
        <w:rPr>
          <w:b/>
          <w:bCs/>
          <w:sz w:val="22"/>
        </w:rPr>
        <w:t>afikpo</w:t>
      </w:r>
      <w:proofErr w:type="spellEnd"/>
      <w:r w:rsidRPr="00F01533">
        <w:rPr>
          <w:b/>
          <w:bCs/>
          <w:sz w:val="22"/>
        </w:rPr>
        <w:t xml:space="preserve"> and environs, </w:t>
      </w:r>
      <w:proofErr w:type="spellStart"/>
      <w:r w:rsidRPr="00F01533">
        <w:rPr>
          <w:b/>
          <w:bCs/>
          <w:sz w:val="22"/>
        </w:rPr>
        <w:t>ebonyi</w:t>
      </w:r>
      <w:proofErr w:type="spellEnd"/>
    </w:p>
    <w:p w:rsidR="00F01533" w:rsidRPr="00F01533" w:rsidRDefault="00F01533">
      <w:pPr>
        <w:rPr>
          <w:b/>
          <w:bCs/>
          <w:sz w:val="22"/>
        </w:rPr>
      </w:pPr>
    </w:p>
    <w:p w:rsidR="00DD4786" w:rsidRPr="00F01533" w:rsidRDefault="00FF0E1E">
      <w:pPr>
        <w:pStyle w:val="ListParagraph"/>
        <w:numPr>
          <w:ilvl w:val="0"/>
          <w:numId w:val="9"/>
        </w:numPr>
        <w:rPr>
          <w:bCs/>
        </w:rPr>
      </w:pPr>
      <w:r w:rsidRPr="00F01533">
        <w:rPr>
          <w:bCs/>
        </w:rPr>
        <w:t>Getting the strike and dip of outcrop structures found</w:t>
      </w:r>
    </w:p>
    <w:p w:rsidR="00DD4786" w:rsidRDefault="00FF0E1E">
      <w:pPr>
        <w:pStyle w:val="ListParagraph"/>
        <w:numPr>
          <w:ilvl w:val="0"/>
          <w:numId w:val="9"/>
        </w:numPr>
        <w:rPr>
          <w:bCs/>
        </w:rPr>
      </w:pPr>
      <w:r w:rsidRPr="00F01533">
        <w:rPr>
          <w:bCs/>
        </w:rPr>
        <w:t xml:space="preserve">Texture, sorting, </w:t>
      </w:r>
      <w:r w:rsidR="00F01533" w:rsidRPr="00F01533">
        <w:rPr>
          <w:bCs/>
        </w:rPr>
        <w:t>color</w:t>
      </w:r>
      <w:r w:rsidRPr="00F01533">
        <w:rPr>
          <w:bCs/>
        </w:rPr>
        <w:t xml:space="preserve"> and grain size identify </w:t>
      </w:r>
    </w:p>
    <w:p w:rsidR="00F01533" w:rsidRPr="00F01533" w:rsidRDefault="00F01533" w:rsidP="00F01533">
      <w:pPr>
        <w:pStyle w:val="ListParagraph"/>
        <w:rPr>
          <w:bCs/>
        </w:rPr>
      </w:pPr>
    </w:p>
    <w:p w:rsidR="00DD4786" w:rsidRPr="00F01533" w:rsidRDefault="00FF0E1E">
      <w:pPr>
        <w:rPr>
          <w:b/>
          <w:bCs/>
          <w:sz w:val="22"/>
        </w:rPr>
      </w:pPr>
      <w:r w:rsidRPr="00F01533">
        <w:rPr>
          <w:b/>
          <w:bCs/>
          <w:sz w:val="22"/>
        </w:rPr>
        <w:t xml:space="preserve">Using electrical Resistivity to investigate for groundwater, </w:t>
      </w:r>
      <w:proofErr w:type="spellStart"/>
      <w:r w:rsidRPr="00F01533">
        <w:rPr>
          <w:b/>
          <w:bCs/>
          <w:sz w:val="22"/>
        </w:rPr>
        <w:t>ebenebe</w:t>
      </w:r>
      <w:proofErr w:type="spellEnd"/>
      <w:r w:rsidRPr="00F01533">
        <w:rPr>
          <w:b/>
          <w:bCs/>
          <w:sz w:val="22"/>
        </w:rPr>
        <w:t xml:space="preserve"> Anambra</w:t>
      </w:r>
    </w:p>
    <w:p w:rsidR="00DD4786" w:rsidRPr="00F01533" w:rsidRDefault="00DD4786">
      <w:pPr>
        <w:rPr>
          <w:bCs/>
        </w:rPr>
      </w:pPr>
    </w:p>
    <w:p w:rsidR="00DD4786" w:rsidRPr="00F01533" w:rsidRDefault="00FF0E1E">
      <w:pPr>
        <w:pStyle w:val="ListParagraph"/>
        <w:numPr>
          <w:ilvl w:val="0"/>
          <w:numId w:val="10"/>
        </w:numPr>
        <w:rPr>
          <w:bCs/>
        </w:rPr>
      </w:pPr>
      <w:r w:rsidRPr="00F01533">
        <w:rPr>
          <w:bCs/>
        </w:rPr>
        <w:t>Identify groundwater zones</w:t>
      </w:r>
    </w:p>
    <w:p w:rsidR="00DD4786" w:rsidRPr="00F01533" w:rsidRDefault="00FF0E1E">
      <w:pPr>
        <w:pStyle w:val="ListParagraph"/>
        <w:numPr>
          <w:ilvl w:val="0"/>
          <w:numId w:val="10"/>
        </w:numPr>
        <w:rPr>
          <w:bCs/>
        </w:rPr>
      </w:pPr>
      <w:r w:rsidRPr="00F01533">
        <w:rPr>
          <w:bCs/>
        </w:rPr>
        <w:t>Identify types of lithology found in the area</w:t>
      </w:r>
    </w:p>
    <w:p w:rsidR="00DD4786" w:rsidRDefault="00FF0E1E">
      <w:pPr>
        <w:pStyle w:val="ListParagraph"/>
        <w:numPr>
          <w:ilvl w:val="0"/>
          <w:numId w:val="10"/>
        </w:numPr>
        <w:rPr>
          <w:bCs/>
        </w:rPr>
      </w:pPr>
      <w:r w:rsidRPr="00F01533">
        <w:rPr>
          <w:bCs/>
        </w:rPr>
        <w:t xml:space="preserve">Studied the structural evidence </w:t>
      </w:r>
      <w:r w:rsidR="00F01533" w:rsidRPr="00F01533">
        <w:rPr>
          <w:bCs/>
        </w:rPr>
        <w:t>presents.</w:t>
      </w:r>
    </w:p>
    <w:p w:rsidR="00E27AD1" w:rsidRDefault="00E27AD1" w:rsidP="00E27AD1">
      <w:pPr>
        <w:rPr>
          <w:bCs/>
        </w:rPr>
      </w:pPr>
    </w:p>
    <w:p w:rsidR="00E27AD1" w:rsidRDefault="00E27AD1" w:rsidP="00E27AD1">
      <w:r>
        <w:pict>
          <v:rect id="_x0000_i1032" style="width:0;height:1.5pt;visibility:visible;mso-wrap-distance-left:0;mso-wrap-distance-right:0" o:hralign="center" o:hrstd="t" o:hr="t" fillcolor="#a0a0a0" stroked="f"/>
        </w:pict>
      </w:r>
    </w:p>
    <w:p w:rsidR="00E27AD1" w:rsidRPr="00CB18EA" w:rsidRDefault="00CB18EA" w:rsidP="00E27AD1">
      <w:pPr>
        <w:rPr>
          <w:b/>
          <w:bCs/>
        </w:rPr>
      </w:pPr>
      <w:r w:rsidRPr="00CB18EA">
        <w:rPr>
          <w:b/>
          <w:bCs/>
          <w:sz w:val="26"/>
          <w:szCs w:val="26"/>
        </w:rPr>
        <w:t>REFERENCES</w:t>
      </w:r>
      <w:r>
        <w:rPr>
          <w:b/>
          <w:bCs/>
        </w:rPr>
        <w:t>:</w:t>
      </w:r>
    </w:p>
    <w:p w:rsidR="00E27AD1" w:rsidRDefault="00E27AD1" w:rsidP="00E27AD1">
      <w:pPr>
        <w:rPr>
          <w:bCs/>
        </w:rPr>
      </w:pPr>
    </w:p>
    <w:p w:rsidR="00CB18EA" w:rsidRDefault="00CB18EA" w:rsidP="00E27AD1">
      <w:pPr>
        <w:rPr>
          <w:bCs/>
        </w:rPr>
      </w:pPr>
      <w:r>
        <w:rPr>
          <w:bCs/>
        </w:rPr>
        <w:t>Available on request</w:t>
      </w:r>
    </w:p>
    <w:p w:rsidR="00CB18EA" w:rsidRPr="00E27AD1" w:rsidRDefault="00CB18EA" w:rsidP="00E27AD1">
      <w:pPr>
        <w:rPr>
          <w:bCs/>
        </w:rPr>
      </w:pPr>
      <w:r>
        <w:pict>
          <v:rect id="_x0000_i1034" style="width:0;height:1.5pt;visibility:visible;mso-wrap-distance-left:0;mso-wrap-distance-right:0" o:hralign="center" o:hrstd="t" o:hr="t" fillcolor="#a0a0a0" stroked="f"/>
        </w:pict>
      </w:r>
    </w:p>
    <w:sectPr w:rsidR="00CB18EA" w:rsidRPr="00E27A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E4B6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2F59E7"/>
    <w:multiLevelType w:val="hybridMultilevel"/>
    <w:tmpl w:val="5E6A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02928"/>
    <w:multiLevelType w:val="hybridMultilevel"/>
    <w:tmpl w:val="1680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86"/>
    <w:rsid w:val="000F2F63"/>
    <w:rsid w:val="001D7724"/>
    <w:rsid w:val="009D16A0"/>
    <w:rsid w:val="00C16FB7"/>
    <w:rsid w:val="00CB18EA"/>
    <w:rsid w:val="00D15E5E"/>
    <w:rsid w:val="00D444AA"/>
    <w:rsid w:val="00DD4786"/>
    <w:rsid w:val="00E2799C"/>
    <w:rsid w:val="00E27AD1"/>
    <w:rsid w:val="00ED4E1C"/>
    <w:rsid w:val="00F01533"/>
    <w:rsid w:val="00FB2618"/>
    <w:rsid w:val="00F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E82"/>
  <w15:docId w15:val="{5A657686-AA37-4B5D-A392-C5A282F0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4</cp:revision>
  <dcterms:created xsi:type="dcterms:W3CDTF">2025-02-28T06:46:00Z</dcterms:created>
  <dcterms:modified xsi:type="dcterms:W3CDTF">2025-04-09T11:39:00Z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7dd3636ce7a44a4db1b16d540c5d6ee8</vt:lpwstr>
  </property>
</Properties>
</file>